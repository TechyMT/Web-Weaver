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2.0 -->
  <w:body>
    <w:p w:rsidR="00A77B3E">
      <w:pPr>
        <w:pStyle w:val="MyStyle1"/>
        <w:rPr>
          <w:b/>
          <w:sz w:val="52"/>
        </w:rPr>
      </w:pPr>
      <w:r>
        <w:rPr>
          <w:b/>
          <w:sz w:val="52"/>
        </w:rPr>
        <w:t>Sally Adamson</w:t>
      </w:r>
    </w:p>
    <w:p w:rsidR="00A77B3E">
      <w:pPr>
        <w:pStyle w:val="MyStyle1"/>
        <w:rPr>
          <w:b/>
          <w:spacing w:val="0"/>
          <w:sz w:val="8"/>
        </w:rPr>
      </w:pPr>
    </w:p>
    <w:p w:rsidR="00A77B3E">
      <w:pPr>
        <w:pStyle w:val="MyStyle1"/>
        <w:rPr>
          <w:b/>
          <w:i/>
          <w:spacing w:val="0"/>
          <w:sz w:val="26"/>
        </w:rPr>
      </w:pPr>
      <w:r>
        <w:rPr>
          <w:b/>
          <w:i/>
          <w:spacing w:val="0"/>
          <w:sz w:val="26"/>
        </w:rPr>
        <w:t>Executive Assistant</w:t>
      </w:r>
    </w:p>
    <w:p w:rsidR="00A77B3E">
      <w:pPr>
        <w:pStyle w:val="MyStyle1"/>
        <w:jc w:val="left"/>
        <w:rPr>
          <w:rFonts w:ascii="Arial" w:eastAsia="Arial" w:hAnsi="Arial" w:cs="Arial"/>
          <w:b w:val="0"/>
          <w:i w:val="0"/>
          <w:smallCaps w:val="0"/>
          <w:color w:val="000000"/>
          <w:spacing w:val="0"/>
          <w:sz w:val="20"/>
        </w:rPr>
      </w:pPr>
    </w:p>
    <w:p w:rsidR="00A77B3E">
      <w:pPr>
        <w:pStyle w:val="MyStyle1"/>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sally4359@gmail.com</w:t>
      </w:r>
    </w:p>
    <w:p w:rsidR="00A77B3E">
      <w:pPr>
        <w:pStyle w:val="MyStyle1"/>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Miami, Florida</w:t>
      </w:r>
    </w:p>
    <w:p w:rsidR="00A77B3E">
      <w:pPr>
        <w:pStyle w:val="MyStyle1"/>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555-986-9855</w:t>
      </w:r>
    </w:p>
    <w:p w:rsidR="00A77B3E">
      <w:pPr>
        <w:pStyle w:val="MyStyle1"/>
        <w:jc w:val="left"/>
        <w:rPr>
          <w:rFonts w:ascii="Arial" w:eastAsia="Arial" w:hAnsi="Arial" w:cs="Arial"/>
          <w:b/>
          <w:i w:val="0"/>
          <w:smallCaps w:val="0"/>
          <w:color w:val="000000"/>
          <w:spacing w:val="0"/>
          <w:sz w:val="26"/>
        </w:rPr>
      </w:pPr>
      <w:r>
        <w:rPr>
          <w:rFonts w:ascii="Arial" w:eastAsia="Arial" w:hAnsi="Arial" w:cs="Arial"/>
          <w:b/>
          <w:i w:val="0"/>
          <w:smallCaps w:val="0"/>
          <w:color w:val="000000"/>
          <w:spacing w:val="0"/>
          <w:sz w:val="26"/>
        </w:rPr>
        <w:br/>
        <w:t>Professional Summary</w:t>
      </w:r>
    </w:p>
    <w:p w:rsidR="00A77B3E">
      <w:pPr>
        <w:pStyle w:val="MyStyle1"/>
        <w:jc w:val="left"/>
        <w:rPr>
          <w:rFonts w:ascii="Arial" w:eastAsia="Arial" w:hAnsi="Arial" w:cs="Arial"/>
          <w:b/>
          <w:i w:val="0"/>
          <w:smallCaps w:val="0"/>
          <w:color w:val="000000"/>
          <w:spacing w:val="0"/>
          <w:sz w:val="26"/>
        </w:rPr>
      </w:pPr>
      <w:r>
        <w:pict>
          <v:rect id="_x0000_i1025" style="width:468pt;height:2pt" o:hrpct="1000" o:hralign="center" o:hrstd="t" o:hrnoshade="t" o:hr="t" filled="t" fillcolor="#a9a9a9" stroked="f">
            <v:path strokeok="f"/>
          </v:rect>
        </w:pict>
      </w:r>
      <w:r>
        <w:rPr>
          <w:rFonts w:ascii="Arial" w:eastAsia="Arial" w:hAnsi="Arial" w:cs="Arial"/>
          <w:b/>
          <w:i w:val="0"/>
          <w:smallCaps w:val="0"/>
          <w:color w:val="000000"/>
          <w:spacing w:val="0"/>
          <w:sz w:val="26"/>
        </w:rPr>
        <w:br/>
      </w:r>
    </w:p>
    <w:p w:rsidR="00A77B3E">
      <w:pPr>
        <w:pStyle w:val="MyStyle1"/>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Experienced professional with a proven track record as an Executive Assistant and Secretary. Skilled in managing executive schedules, travel arrangements, and office operations. Proficient in Microsoft Office Suite and fluent in English and Spanish. Recognized for outstanding performance with awards for Employee of the Month and Employee of the Year. Committed to excellence and community involvement through volunteer work.</w:t>
      </w:r>
    </w:p>
    <w:p w:rsidR="00A77B3E">
      <w:pPr>
        <w:pStyle w:val="MyStyle1"/>
        <w:jc w:val="left"/>
        <w:rPr>
          <w:rFonts w:ascii="Arial" w:eastAsia="Arial" w:hAnsi="Arial" w:cs="Arial"/>
          <w:b/>
          <w:i w:val="0"/>
          <w:smallCaps w:val="0"/>
          <w:color w:val="000000"/>
          <w:spacing w:val="0"/>
          <w:sz w:val="26"/>
        </w:rPr>
      </w:pPr>
      <w:r>
        <w:rPr>
          <w:rFonts w:ascii="Arial" w:eastAsia="Arial" w:hAnsi="Arial" w:cs="Arial"/>
          <w:b/>
          <w:i w:val="0"/>
          <w:smallCaps w:val="0"/>
          <w:color w:val="000000"/>
          <w:spacing w:val="0"/>
          <w:sz w:val="26"/>
        </w:rPr>
        <w:br/>
        <w:t>Employment History</w:t>
      </w:r>
    </w:p>
    <w:p w:rsidR="00A77B3E">
      <w:pPr>
        <w:pStyle w:val="MyStyle1"/>
        <w:jc w:val="left"/>
        <w:rPr>
          <w:rFonts w:ascii="Arial" w:eastAsia="Arial" w:hAnsi="Arial" w:cs="Arial"/>
          <w:b/>
          <w:i w:val="0"/>
          <w:smallCaps w:val="0"/>
          <w:color w:val="000000"/>
          <w:spacing w:val="0"/>
          <w:sz w:val="26"/>
        </w:rPr>
      </w:pPr>
      <w:r>
        <w:pict>
          <v:rect id="_x0000_i1026" style="width:468pt;height:2pt" o:hrpct="1000" o:hralign="center" o:hrstd="t" o:hrnoshade="t" o:hr="t" filled="t" fillcolor="#a9a9a9" stroked="f">
            <v:path strokeok="f"/>
          </v:rect>
        </w:pict>
      </w:r>
      <w:r>
        <w:rPr>
          <w:rFonts w:ascii="Arial" w:eastAsia="Arial" w:hAnsi="Arial" w:cs="Arial"/>
          <w:b/>
          <w:i w:val="0"/>
          <w:smallCaps w:val="0"/>
          <w:color w:val="000000"/>
          <w:spacing w:val="0"/>
          <w:sz w:val="26"/>
        </w:rPr>
        <w:br/>
      </w:r>
    </w:p>
    <w:p w:rsidR="00A77B3E">
      <w:pPr>
        <w:pStyle w:val="MyStyle1"/>
        <w:tabs>
          <w:tab w:val="right" w:pos="9216"/>
        </w:tabs>
        <w:jc w:val="left"/>
        <w:rPr>
          <w:rFonts w:ascii="Arial" w:eastAsia="Arial" w:hAnsi="Arial" w:cs="Arial"/>
          <w:b/>
          <w:i w:val="0"/>
          <w:smallCaps w:val="0"/>
          <w:color w:val="000000"/>
          <w:spacing w:val="0"/>
          <w:sz w:val="20"/>
        </w:rPr>
      </w:pPr>
      <w:r>
        <w:rPr>
          <w:rFonts w:ascii="Arial" w:eastAsia="Arial" w:hAnsi="Arial" w:cs="Arial"/>
          <w:b/>
          <w:i w:val="0"/>
          <w:smallCaps w:val="0"/>
          <w:color w:val="000000"/>
          <w:spacing w:val="0"/>
          <w:sz w:val="20"/>
        </w:rPr>
        <w:t>ACME Inc.</w:t>
        <w:tab/>
        <w:t>08/2017 - Present</w:t>
      </w:r>
    </w:p>
    <w:p w:rsidR="00A77B3E">
      <w:pPr>
        <w:pStyle w:val="MyStyle1"/>
        <w:tabs>
          <w:tab w:val="right" w:pos="9216"/>
        </w:tabs>
        <w:jc w:val="left"/>
        <w:rPr>
          <w:rFonts w:ascii="Arial" w:eastAsia="Arial" w:hAnsi="Arial" w:cs="Arial"/>
          <w:b/>
          <w:i/>
          <w:smallCaps w:val="0"/>
          <w:color w:val="000000"/>
          <w:spacing w:val="0"/>
          <w:sz w:val="20"/>
        </w:rPr>
      </w:pPr>
      <w:r>
        <w:rPr>
          <w:rFonts w:ascii="Arial" w:eastAsia="Arial" w:hAnsi="Arial" w:cs="Arial"/>
          <w:b/>
          <w:i/>
          <w:smallCaps w:val="0"/>
          <w:color w:val="000000"/>
          <w:spacing w:val="0"/>
          <w:sz w:val="20"/>
        </w:rPr>
        <w:t>Executive Assistant</w:t>
        <w:br/>
      </w:r>
    </w:p>
    <w:p w:rsidR="00A77B3E">
      <w:pPr>
        <w:pStyle w:val="MyStyle1"/>
        <w:numPr>
          <w:ilvl w:val="0"/>
          <w:numId w:val="1"/>
        </w:numPr>
        <w:tabs>
          <w:tab w:val="right" w:pos="9216"/>
        </w:tabs>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Efficiently managed CEO's daily schedule and travel arrangements, ensuring seamless operations</w:t>
      </w:r>
    </w:p>
    <w:p w:rsidR="00A77B3E">
      <w:pPr>
        <w:pStyle w:val="MyStyle1"/>
        <w:numPr>
          <w:ilvl w:val="0"/>
          <w:numId w:val="1"/>
        </w:numPr>
        <w:tabs>
          <w:tab w:val="right" w:pos="9216"/>
        </w:tabs>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Provided top-notch assistance to C-suite executives by organizing detailed itineraries for their business trips</w:t>
      </w:r>
    </w:p>
    <w:p w:rsidR="00A77B3E">
      <w:pPr>
        <w:pStyle w:val="MyStyle1"/>
        <w:numPr>
          <w:ilvl w:val="0"/>
          <w:numId w:val="1"/>
        </w:numPr>
        <w:tabs>
          <w:tab w:val="right" w:pos="9216"/>
        </w:tabs>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Successfully onboarded new employees utilizing Bamboo HR, streamlining the orientation process</w:t>
      </w:r>
    </w:p>
    <w:p w:rsidR="00A77B3E">
      <w:pPr>
        <w:pStyle w:val="MyStyle1"/>
        <w:numPr>
          <w:ilvl w:val="0"/>
          <w:numId w:val="0"/>
        </w:numPr>
        <w:tabs>
          <w:tab w:val="right" w:pos="9216"/>
        </w:tabs>
        <w:jc w:val="left"/>
        <w:rPr>
          <w:rFonts w:ascii="Arial" w:eastAsia="Arial" w:hAnsi="Arial" w:cs="Arial"/>
          <w:b/>
          <w:i w:val="0"/>
          <w:smallCaps w:val="0"/>
          <w:color w:val="000000"/>
          <w:spacing w:val="0"/>
          <w:sz w:val="20"/>
        </w:rPr>
      </w:pPr>
      <w:r>
        <w:rPr>
          <w:rFonts w:ascii="Arial" w:eastAsia="Arial" w:hAnsi="Arial" w:cs="Arial"/>
          <w:b/>
          <w:i w:val="0"/>
          <w:smallCaps w:val="0"/>
          <w:color w:val="000000"/>
          <w:spacing w:val="0"/>
          <w:sz w:val="20"/>
        </w:rPr>
        <w:br/>
        <w:t>Dover Corporation</w:t>
        <w:tab/>
        <w:t>12/2015 - 07/2017</w:t>
      </w:r>
    </w:p>
    <w:p w:rsidR="00A77B3E">
      <w:pPr>
        <w:pStyle w:val="MyStyle1"/>
        <w:numPr>
          <w:ilvl w:val="0"/>
          <w:numId w:val="0"/>
        </w:numPr>
        <w:tabs>
          <w:tab w:val="right" w:pos="9216"/>
        </w:tabs>
        <w:jc w:val="left"/>
        <w:rPr>
          <w:rFonts w:ascii="Arial" w:eastAsia="Arial" w:hAnsi="Arial" w:cs="Arial"/>
          <w:b/>
          <w:i/>
          <w:smallCaps w:val="0"/>
          <w:color w:val="000000"/>
          <w:spacing w:val="0"/>
          <w:sz w:val="20"/>
        </w:rPr>
      </w:pPr>
      <w:r>
        <w:rPr>
          <w:rFonts w:ascii="Arial" w:eastAsia="Arial" w:hAnsi="Arial" w:cs="Arial"/>
          <w:b/>
          <w:i/>
          <w:smallCaps w:val="0"/>
          <w:color w:val="000000"/>
          <w:spacing w:val="0"/>
          <w:sz w:val="20"/>
        </w:rPr>
        <w:t>Secretary</w:t>
        <w:br/>
      </w:r>
    </w:p>
    <w:p w:rsidR="00A77B3E">
      <w:pPr>
        <w:pStyle w:val="MyStyle1"/>
        <w:numPr>
          <w:ilvl w:val="0"/>
          <w:numId w:val="2"/>
        </w:numPr>
        <w:tabs>
          <w:tab w:val="right" w:pos="9216"/>
        </w:tabs>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Implemented an efficient system to manage office supplies inventory using Microsoft Access database, resulting in a 20% reduction in supply costs</w:t>
      </w:r>
    </w:p>
    <w:p w:rsidR="00A77B3E">
      <w:pPr>
        <w:pStyle w:val="MyStyle1"/>
        <w:numPr>
          <w:ilvl w:val="0"/>
          <w:numId w:val="2"/>
        </w:numPr>
        <w:tabs>
          <w:tab w:val="right" w:pos="9216"/>
        </w:tabs>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Successfully handled the main corporate phone line, ensuring prompt and professional communication with clients and stakeholders</w:t>
      </w:r>
    </w:p>
    <w:p w:rsidR="00A77B3E">
      <w:pPr>
        <w:pStyle w:val="MyStyle1"/>
        <w:numPr>
          <w:ilvl w:val="0"/>
          <w:numId w:val="0"/>
        </w:numPr>
        <w:tabs>
          <w:tab w:val="right" w:pos="9216"/>
        </w:tabs>
        <w:jc w:val="left"/>
        <w:rPr>
          <w:rFonts w:ascii="Arial" w:eastAsia="Arial" w:hAnsi="Arial" w:cs="Arial"/>
          <w:b/>
          <w:i w:val="0"/>
          <w:smallCaps w:val="0"/>
          <w:color w:val="000000"/>
          <w:spacing w:val="0"/>
          <w:sz w:val="26"/>
        </w:rPr>
      </w:pPr>
      <w:r>
        <w:rPr>
          <w:rFonts w:ascii="Arial" w:eastAsia="Arial" w:hAnsi="Arial" w:cs="Arial"/>
          <w:b/>
          <w:i w:val="0"/>
          <w:smallCaps w:val="0"/>
          <w:color w:val="000000"/>
          <w:spacing w:val="0"/>
          <w:sz w:val="26"/>
        </w:rPr>
        <w:br/>
        <w:t>Professional Skills</w:t>
      </w:r>
    </w:p>
    <w:p w:rsidR="00A77B3E">
      <w:pPr>
        <w:pStyle w:val="MyStyle1"/>
        <w:numPr>
          <w:ilvl w:val="0"/>
          <w:numId w:val="0"/>
        </w:numPr>
        <w:tabs>
          <w:tab w:val="right" w:pos="9216"/>
        </w:tabs>
        <w:jc w:val="left"/>
        <w:rPr>
          <w:rFonts w:ascii="Arial" w:eastAsia="Arial" w:hAnsi="Arial" w:cs="Arial"/>
          <w:b/>
          <w:i w:val="0"/>
          <w:smallCaps w:val="0"/>
          <w:color w:val="000000"/>
          <w:spacing w:val="0"/>
          <w:sz w:val="26"/>
        </w:rPr>
      </w:pPr>
      <w:r>
        <w:pict>
          <v:rect id="_x0000_i1027" style="width:468pt;height:2pt" o:hrpct="1000" o:hralign="center" o:hrstd="t" o:hrnoshade="t" o:hr="t" filled="t" fillcolor="#a9a9a9" stroked="f">
            <v:path strokeok="f"/>
          </v:rect>
        </w:pict>
      </w:r>
      <w:r>
        <w:rPr>
          <w:rFonts w:ascii="Arial" w:eastAsia="Arial" w:hAnsi="Arial" w:cs="Arial"/>
          <w:b/>
          <w:i w:val="0"/>
          <w:smallCaps w:val="0"/>
          <w:color w:val="000000"/>
          <w:spacing w:val="0"/>
          <w:sz w:val="26"/>
        </w:rPr>
        <w:br/>
      </w:r>
    </w:p>
    <w:p w:rsidR="00A77B3E">
      <w:pPr>
        <w:pStyle w:val="MyStyle1"/>
        <w:numPr>
          <w:ilvl w:val="0"/>
          <w:numId w:val="0"/>
        </w:numPr>
        <w:tabs>
          <w:tab w:val="right" w:pos="9216"/>
        </w:tabs>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 xml:space="preserve">Executive Assistant | Office Supplies Management | Bamboo HR | Microsoft Access | Microsoft Outlook Tasks | Microsoft Excel | MS PowerPoint | MS Word | English and Spanish  </w:t>
      </w:r>
    </w:p>
    <w:p w:rsidR="00A77B3E">
      <w:pPr>
        <w:pStyle w:val="MyStyle1"/>
        <w:numPr>
          <w:ilvl w:val="0"/>
          <w:numId w:val="0"/>
        </w:numPr>
        <w:tabs>
          <w:tab w:val="right" w:pos="9216"/>
        </w:tabs>
        <w:jc w:val="left"/>
        <w:rPr>
          <w:rFonts w:ascii="Arial" w:eastAsia="Arial" w:hAnsi="Arial" w:cs="Arial"/>
          <w:b/>
          <w:i w:val="0"/>
          <w:smallCaps w:val="0"/>
          <w:color w:val="000000"/>
          <w:spacing w:val="0"/>
          <w:sz w:val="26"/>
        </w:rPr>
      </w:pPr>
      <w:r>
        <w:rPr>
          <w:rFonts w:ascii="Arial" w:eastAsia="Arial" w:hAnsi="Arial" w:cs="Arial"/>
          <w:b/>
          <w:i w:val="0"/>
          <w:smallCaps w:val="0"/>
          <w:color w:val="000000"/>
          <w:spacing w:val="0"/>
          <w:sz w:val="26"/>
        </w:rPr>
        <w:br/>
        <w:t>Education</w:t>
      </w:r>
    </w:p>
    <w:p w:rsidR="00A77B3E">
      <w:pPr>
        <w:pStyle w:val="MyStyle1"/>
        <w:numPr>
          <w:ilvl w:val="0"/>
          <w:numId w:val="0"/>
        </w:numPr>
        <w:tabs>
          <w:tab w:val="right" w:pos="9216"/>
        </w:tabs>
        <w:jc w:val="left"/>
        <w:rPr>
          <w:rFonts w:ascii="Arial" w:eastAsia="Arial" w:hAnsi="Arial" w:cs="Arial"/>
          <w:b/>
          <w:i w:val="0"/>
          <w:smallCaps w:val="0"/>
          <w:color w:val="000000"/>
          <w:spacing w:val="0"/>
          <w:sz w:val="26"/>
        </w:rPr>
      </w:pPr>
      <w:r>
        <w:pict>
          <v:rect id="_x0000_i1028" style="width:468pt;height:2pt" o:hrpct="1000" o:hralign="center" o:hrstd="t" o:hrnoshade="t" o:hr="t" filled="t" fillcolor="#a9a9a9" stroked="f">
            <v:path strokeok="f"/>
          </v:rect>
        </w:pict>
      </w:r>
      <w:r>
        <w:rPr>
          <w:rFonts w:ascii="Arial" w:eastAsia="Arial" w:hAnsi="Arial" w:cs="Arial"/>
          <w:b/>
          <w:i w:val="0"/>
          <w:smallCaps w:val="0"/>
          <w:color w:val="000000"/>
          <w:spacing w:val="0"/>
          <w:sz w:val="26"/>
        </w:rPr>
        <w:br/>
      </w:r>
    </w:p>
    <w:p w:rsidR="00A77B3E">
      <w:pPr>
        <w:pStyle w:val="MyStyle1"/>
        <w:numPr>
          <w:ilvl w:val="0"/>
          <w:numId w:val="0"/>
        </w:numPr>
        <w:tabs>
          <w:tab w:val="right" w:pos="9216"/>
        </w:tabs>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School: Wiggly Community College</w:t>
        <w:br/>
        <w:t>Degree: Associates</w:t>
        <w:br/>
        <w:t>Area(s) of Study: Liberal Arts</w:t>
        <w:br/>
      </w:r>
    </w:p>
    <w:p w:rsidR="00A77B3E">
      <w:pPr>
        <w:pStyle w:val="MyStyle1"/>
        <w:numPr>
          <w:ilvl w:val="0"/>
          <w:numId w:val="0"/>
        </w:numPr>
        <w:tabs>
          <w:tab w:val="right" w:pos="9216"/>
        </w:tabs>
        <w:jc w:val="left"/>
        <w:rPr>
          <w:rFonts w:ascii="Arial" w:eastAsia="Arial" w:hAnsi="Arial" w:cs="Arial"/>
          <w:b/>
          <w:i w:val="0"/>
          <w:smallCaps w:val="0"/>
          <w:color w:val="000000"/>
          <w:spacing w:val="0"/>
          <w:sz w:val="26"/>
        </w:rPr>
      </w:pPr>
      <w:r>
        <w:rPr>
          <w:rFonts w:ascii="Arial" w:eastAsia="Arial" w:hAnsi="Arial" w:cs="Arial"/>
          <w:b/>
          <w:i w:val="0"/>
          <w:smallCaps w:val="0"/>
          <w:color w:val="000000"/>
          <w:spacing w:val="0"/>
          <w:sz w:val="26"/>
        </w:rPr>
        <w:br/>
        <w:t>Certifications &amp; Licenses</w:t>
      </w:r>
    </w:p>
    <w:p w:rsidR="00A77B3E">
      <w:pPr>
        <w:pStyle w:val="MyStyle1"/>
        <w:numPr>
          <w:ilvl w:val="0"/>
          <w:numId w:val="0"/>
        </w:numPr>
        <w:tabs>
          <w:tab w:val="right" w:pos="9216"/>
        </w:tabs>
        <w:jc w:val="left"/>
        <w:rPr>
          <w:rFonts w:ascii="Arial" w:eastAsia="Arial" w:hAnsi="Arial" w:cs="Arial"/>
          <w:b/>
          <w:i w:val="0"/>
          <w:smallCaps w:val="0"/>
          <w:color w:val="000000"/>
          <w:spacing w:val="0"/>
          <w:sz w:val="26"/>
        </w:rPr>
      </w:pPr>
      <w:r>
        <w:pict>
          <v:rect id="_x0000_i1029" style="width:468pt;height:2pt" o:hrpct="1000" o:hralign="center" o:hrstd="t" o:hrnoshade="t" o:hr="t" filled="t" fillcolor="#a9a9a9" stroked="f">
            <v:path strokeok="f"/>
          </v:rect>
        </w:pict>
      </w:r>
      <w:r>
        <w:rPr>
          <w:rFonts w:ascii="Arial" w:eastAsia="Arial" w:hAnsi="Arial" w:cs="Arial"/>
          <w:b/>
          <w:i w:val="0"/>
          <w:smallCaps w:val="0"/>
          <w:color w:val="000000"/>
          <w:spacing w:val="0"/>
          <w:sz w:val="26"/>
        </w:rPr>
        <w:br/>
      </w:r>
    </w:p>
    <w:p w:rsidR="00A77B3E">
      <w:pPr>
        <w:pStyle w:val="MyStyle1"/>
        <w:numPr>
          <w:ilvl w:val="0"/>
          <w:numId w:val="3"/>
        </w:numPr>
        <w:tabs>
          <w:tab w:val="right" w:pos="9216"/>
        </w:tabs>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Microsoft Office Specialist Certification</w:t>
      </w:r>
    </w:p>
    <w:p w:rsidR="00A77B3E">
      <w:pPr>
        <w:pStyle w:val="MyStyle1"/>
        <w:numPr>
          <w:ilvl w:val="0"/>
          <w:numId w:val="0"/>
        </w:numPr>
        <w:tabs>
          <w:tab w:val="right" w:pos="9216"/>
        </w:tabs>
        <w:jc w:val="left"/>
        <w:rPr>
          <w:rFonts w:ascii="Arial" w:eastAsia="Arial" w:hAnsi="Arial" w:cs="Arial"/>
          <w:b/>
          <w:i w:val="0"/>
          <w:smallCaps w:val="0"/>
          <w:color w:val="000000"/>
          <w:spacing w:val="0"/>
          <w:sz w:val="26"/>
        </w:rPr>
      </w:pPr>
      <w:r>
        <w:rPr>
          <w:rFonts w:ascii="Arial" w:eastAsia="Arial" w:hAnsi="Arial" w:cs="Arial"/>
          <w:b/>
          <w:i w:val="0"/>
          <w:smallCaps w:val="0"/>
          <w:color w:val="000000"/>
          <w:spacing w:val="0"/>
          <w:sz w:val="26"/>
        </w:rPr>
        <w:br/>
        <w:t>Languages</w:t>
      </w:r>
    </w:p>
    <w:p w:rsidR="00A77B3E">
      <w:pPr>
        <w:pStyle w:val="MyStyle1"/>
        <w:numPr>
          <w:ilvl w:val="0"/>
          <w:numId w:val="0"/>
        </w:numPr>
        <w:tabs>
          <w:tab w:val="right" w:pos="9216"/>
        </w:tabs>
        <w:jc w:val="left"/>
        <w:rPr>
          <w:rFonts w:ascii="Arial" w:eastAsia="Arial" w:hAnsi="Arial" w:cs="Arial"/>
          <w:b/>
          <w:i w:val="0"/>
          <w:smallCaps w:val="0"/>
          <w:color w:val="000000"/>
          <w:spacing w:val="0"/>
          <w:sz w:val="26"/>
        </w:rPr>
      </w:pPr>
      <w:r>
        <w:pict>
          <v:rect id="_x0000_i1030" style="width:468pt;height:2pt" o:hrpct="1000" o:hralign="center" o:hrstd="t" o:hrnoshade="t" o:hr="t" filled="t" fillcolor="#a9a9a9" stroked="f">
            <v:path strokeok="f"/>
          </v:rect>
        </w:pict>
      </w:r>
      <w:r>
        <w:rPr>
          <w:rFonts w:ascii="Arial" w:eastAsia="Arial" w:hAnsi="Arial" w:cs="Arial"/>
          <w:b/>
          <w:i w:val="0"/>
          <w:smallCaps w:val="0"/>
          <w:color w:val="000000"/>
          <w:spacing w:val="0"/>
          <w:sz w:val="26"/>
        </w:rPr>
        <w:br/>
      </w:r>
    </w:p>
    <w:p w:rsidR="00A77B3E">
      <w:pPr>
        <w:pStyle w:val="MyStyle1"/>
        <w:numPr>
          <w:ilvl w:val="0"/>
          <w:numId w:val="4"/>
        </w:numPr>
        <w:tabs>
          <w:tab w:val="right" w:pos="9216"/>
        </w:tabs>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English</w:t>
      </w:r>
    </w:p>
    <w:p w:rsidR="00A77B3E">
      <w:pPr>
        <w:pStyle w:val="MyStyle1"/>
        <w:numPr>
          <w:ilvl w:val="0"/>
          <w:numId w:val="4"/>
        </w:numPr>
        <w:tabs>
          <w:tab w:val="right" w:pos="9216"/>
        </w:tabs>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Spanish</w:t>
      </w:r>
    </w:p>
    <w:p w:rsidR="00A77B3E">
      <w:pPr>
        <w:pStyle w:val="MyStyle1"/>
        <w:numPr>
          <w:ilvl w:val="0"/>
          <w:numId w:val="0"/>
        </w:numPr>
        <w:tabs>
          <w:tab w:val="right" w:pos="9216"/>
        </w:tabs>
        <w:jc w:val="left"/>
        <w:rPr>
          <w:rFonts w:ascii="Arial" w:eastAsia="Arial" w:hAnsi="Arial" w:cs="Arial"/>
          <w:b/>
          <w:i w:val="0"/>
          <w:smallCaps w:val="0"/>
          <w:color w:val="000000"/>
          <w:spacing w:val="0"/>
          <w:sz w:val="26"/>
        </w:rPr>
      </w:pPr>
      <w:r>
        <w:rPr>
          <w:rFonts w:ascii="Arial" w:eastAsia="Arial" w:hAnsi="Arial" w:cs="Arial"/>
          <w:b/>
          <w:i w:val="0"/>
          <w:smallCaps w:val="0"/>
          <w:color w:val="000000"/>
          <w:spacing w:val="0"/>
          <w:sz w:val="26"/>
        </w:rPr>
        <w:br/>
        <w:t>Awards &amp; Achievements</w:t>
      </w:r>
    </w:p>
    <w:p w:rsidR="00A77B3E">
      <w:pPr>
        <w:pStyle w:val="MyStyle1"/>
        <w:numPr>
          <w:ilvl w:val="0"/>
          <w:numId w:val="0"/>
        </w:numPr>
        <w:tabs>
          <w:tab w:val="right" w:pos="9216"/>
        </w:tabs>
        <w:jc w:val="left"/>
        <w:rPr>
          <w:rFonts w:ascii="Arial" w:eastAsia="Arial" w:hAnsi="Arial" w:cs="Arial"/>
          <w:b/>
          <w:i w:val="0"/>
          <w:smallCaps w:val="0"/>
          <w:color w:val="000000"/>
          <w:spacing w:val="0"/>
          <w:sz w:val="26"/>
        </w:rPr>
      </w:pPr>
      <w:r>
        <w:pict>
          <v:rect id="_x0000_i1031" style="width:468pt;height:2pt" o:hrpct="1000" o:hralign="center" o:hrstd="t" o:hrnoshade="t" o:hr="t" filled="t" fillcolor="#a9a9a9" stroked="f">
            <v:path strokeok="f"/>
          </v:rect>
        </w:pict>
      </w:r>
      <w:r>
        <w:rPr>
          <w:rFonts w:ascii="Arial" w:eastAsia="Arial" w:hAnsi="Arial" w:cs="Arial"/>
          <w:b/>
          <w:i w:val="0"/>
          <w:smallCaps w:val="0"/>
          <w:color w:val="000000"/>
          <w:spacing w:val="0"/>
          <w:sz w:val="26"/>
        </w:rPr>
        <w:br/>
      </w:r>
    </w:p>
    <w:p w:rsidR="00A77B3E">
      <w:pPr>
        <w:pStyle w:val="MyStyle1"/>
        <w:numPr>
          <w:ilvl w:val="0"/>
          <w:numId w:val="5"/>
        </w:numPr>
        <w:tabs>
          <w:tab w:val="right" w:pos="9216"/>
        </w:tabs>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Employee of the Month in 2017</w:t>
      </w:r>
    </w:p>
    <w:p w:rsidR="00A77B3E">
      <w:pPr>
        <w:pStyle w:val="MyStyle1"/>
        <w:numPr>
          <w:ilvl w:val="0"/>
          <w:numId w:val="5"/>
        </w:numPr>
        <w:tabs>
          <w:tab w:val="right" w:pos="9216"/>
        </w:tabs>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Employee of the Year in 2022</w:t>
      </w:r>
    </w:p>
    <w:p w:rsidR="00A77B3E">
      <w:pPr>
        <w:pStyle w:val="MyStyle1"/>
        <w:numPr>
          <w:ilvl w:val="0"/>
          <w:numId w:val="0"/>
        </w:numPr>
        <w:tabs>
          <w:tab w:val="right" w:pos="9216"/>
        </w:tabs>
        <w:jc w:val="left"/>
        <w:rPr>
          <w:rFonts w:ascii="Arial" w:eastAsia="Arial" w:hAnsi="Arial" w:cs="Arial"/>
          <w:b/>
          <w:i w:val="0"/>
          <w:smallCaps w:val="0"/>
          <w:color w:val="000000"/>
          <w:spacing w:val="0"/>
          <w:sz w:val="26"/>
        </w:rPr>
      </w:pPr>
      <w:r>
        <w:rPr>
          <w:rFonts w:ascii="Arial" w:eastAsia="Arial" w:hAnsi="Arial" w:cs="Arial"/>
          <w:b/>
          <w:i w:val="0"/>
          <w:smallCaps w:val="0"/>
          <w:color w:val="000000"/>
          <w:spacing w:val="0"/>
          <w:sz w:val="26"/>
        </w:rPr>
        <w:br/>
        <w:t>Volunteer Work</w:t>
      </w:r>
    </w:p>
    <w:p w:rsidR="00A77B3E">
      <w:pPr>
        <w:pStyle w:val="MyStyle1"/>
        <w:numPr>
          <w:ilvl w:val="0"/>
          <w:numId w:val="0"/>
        </w:numPr>
        <w:tabs>
          <w:tab w:val="right" w:pos="9216"/>
        </w:tabs>
        <w:jc w:val="left"/>
        <w:rPr>
          <w:rFonts w:ascii="Arial" w:eastAsia="Arial" w:hAnsi="Arial" w:cs="Arial"/>
          <w:b/>
          <w:i w:val="0"/>
          <w:smallCaps w:val="0"/>
          <w:color w:val="000000"/>
          <w:spacing w:val="0"/>
          <w:sz w:val="26"/>
        </w:rPr>
      </w:pPr>
      <w:r>
        <w:pict>
          <v:rect id="_x0000_i1032" style="width:468pt;height:2pt" o:hrpct="1000" o:hralign="center" o:hrstd="t" o:hrnoshade="t" o:hr="t" filled="t" fillcolor="#a9a9a9" stroked="f">
            <v:path strokeok="f"/>
          </v:rect>
        </w:pict>
      </w:r>
      <w:r>
        <w:rPr>
          <w:rFonts w:ascii="Arial" w:eastAsia="Arial" w:hAnsi="Arial" w:cs="Arial"/>
          <w:b/>
          <w:i w:val="0"/>
          <w:smallCaps w:val="0"/>
          <w:color w:val="000000"/>
          <w:spacing w:val="0"/>
          <w:sz w:val="26"/>
        </w:rPr>
        <w:br/>
      </w:r>
    </w:p>
    <w:p w:rsidR="00A77B3E">
      <w:pPr>
        <w:pStyle w:val="MyStyle1"/>
        <w:numPr>
          <w:ilvl w:val="0"/>
          <w:numId w:val="6"/>
        </w:numPr>
        <w:tabs>
          <w:tab w:val="right" w:pos="9216"/>
        </w:tabs>
        <w:jc w:val="left"/>
        <w:rPr>
          <w:rFonts w:ascii="Arial" w:eastAsia="Arial" w:hAnsi="Arial" w:cs="Arial"/>
          <w:b w:val="0"/>
          <w:i w:val="0"/>
          <w:smallCaps w:val="0"/>
          <w:color w:val="000000"/>
          <w:spacing w:val="0"/>
          <w:sz w:val="20"/>
        </w:rPr>
      </w:pPr>
      <w:r>
        <w:rPr>
          <w:rFonts w:ascii="Arial" w:eastAsia="Arial" w:hAnsi="Arial" w:cs="Arial"/>
          <w:b w:val="0"/>
          <w:i w:val="0"/>
          <w:smallCaps w:val="0"/>
          <w:color w:val="000000"/>
          <w:spacing w:val="0"/>
          <w:sz w:val="20"/>
        </w:rPr>
        <w:t>Organized activities for kids at local YMCA on weekends.</w:t>
      </w:r>
    </w:p>
    <w:p w:rsidR="00A77B3E">
      <w:pPr>
        <w:pStyle w:val="MyStyle1"/>
        <w:numPr>
          <w:ilvl w:val="0"/>
          <w:numId w:val="0"/>
        </w:numPr>
        <w:tabs>
          <w:tab w:val="right" w:pos="9216"/>
        </w:tabs>
        <w:jc w:val="left"/>
        <w:rPr>
          <w:rFonts w:ascii="Arial" w:eastAsia="Arial" w:hAnsi="Arial" w:cs="Arial"/>
          <w:b w:val="0"/>
          <w:i w:val="0"/>
          <w:smallCaps w:val="0"/>
          <w:color w:val="000000"/>
          <w:spacing w:val="0"/>
          <w:sz w:val="20"/>
        </w:rPr>
      </w:pP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MyStyle1">
    <w:name w:val="MyStyle1"/>
    <w:rPr>
      <w:rFonts w:ascii="Arial" w:eastAsia="Arial" w:hAnsi="Arial" w:cs="Arial"/>
      <w:sz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